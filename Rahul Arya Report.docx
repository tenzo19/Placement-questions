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  <w:lang w:val="en-US"/>
        </w:rPr>
        <w:t>Learning routes</w:t>
      </w:r>
    </w:p>
    <w:p>
      <w:pPr>
        <w:pStyle w:val="style0"/>
        <w:rPr/>
      </w:pPr>
      <w:r>
        <w:rPr>
          <w:lang w:val="en-US"/>
        </w:rPr>
        <w:t xml:space="preserve">Susmita Majumdar (B com H) </w:t>
      </w:r>
    </w:p>
    <w:p>
      <w:pPr>
        <w:pStyle w:val="style0"/>
        <w:rPr/>
      </w:pPr>
      <w:r>
        <w:rPr>
          <w:lang w:val="en-US"/>
        </w:rPr>
        <w:t>Package- 5.7 L</w:t>
      </w:r>
    </w:p>
    <w:p>
      <w:pPr>
        <w:pStyle w:val="style0"/>
        <w:rPr/>
      </w:pPr>
      <w:r>
        <w:rPr>
          <w:lang w:val="en-US"/>
        </w:rPr>
        <w:t xml:space="preserve">Domain- Sale Associate (Marketing) </w:t>
      </w:r>
    </w:p>
    <w:p>
      <w:pPr>
        <w:pStyle w:val="style0"/>
        <w:rPr/>
      </w:pPr>
      <w:r>
        <w:rPr>
          <w:lang w:val="en-US"/>
        </w:rPr>
        <w:t>Mode of interview - Physical Interview</w:t>
      </w:r>
    </w:p>
    <w:p>
      <w:pPr>
        <w:pStyle w:val="style0"/>
        <w:rPr>
          <w:lang w:val="en-US"/>
        </w:rPr>
      </w:pPr>
      <w:r>
        <w:rPr>
          <w:u w:val="single"/>
          <w:lang w:val="en-US"/>
        </w:rPr>
        <w:t>Round one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Group discussion Topic - Hardware vs Smartwork </w:t>
      </w:r>
    </w:p>
    <w:p>
      <w:pPr>
        <w:pStyle w:val="style0"/>
        <w:rPr/>
      </w:pPr>
      <w:r>
        <w:rPr>
          <w:lang w:val="en-US"/>
        </w:rPr>
        <w:t xml:space="preserve">The discussion was carried Between round 10 individual without the intervention of the interviewers and Few candidates were selected for Personal interview </w:t>
      </w:r>
    </w:p>
    <w:p>
      <w:pPr>
        <w:pStyle w:val="style0"/>
        <w:rPr>
          <w:u w:val="single"/>
        </w:rPr>
      </w:pPr>
      <w:r>
        <w:rPr>
          <w:u w:val="single"/>
          <w:lang w:val="en-US"/>
        </w:rPr>
        <w:t>Round Two</w:t>
      </w:r>
    </w:p>
    <w:p>
      <w:pPr>
        <w:pStyle w:val="style0"/>
        <w:rPr/>
      </w:pPr>
      <w:r>
        <w:rPr>
          <w:lang w:val="en-US"/>
        </w:rPr>
        <w:t>Personal interview- 3 candidate at a time were interviewd and Questions were like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Introduce your self 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Strength and weakness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Describe the room your in 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asked to sell the Water bottle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spacing w:after="200" w:lineRule="auto" w:line="276"/>
        <w:jc w:val="left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Growthan media Pvt Limted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Urmila Danu (MBA)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Package-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4L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Domain-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Business Analysis ( Data Analysis)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Virtual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interview- (Situation based interview)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One on one interaction With HR and questions were like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rPr/>
      </w:pPr>
      <w:r>
        <w:rPr>
          <w:lang w:val="en-US"/>
        </w:rPr>
        <w:t>How would you solve a conflict between your team mates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rPr/>
      </w:pPr>
      <w:r>
        <w:rPr>
          <w:lang w:val="en-US"/>
        </w:rPr>
        <w:t>How would you deal a situation</w:t>
      </w:r>
    </w:p>
    <w:p>
      <w:pPr>
        <w:pStyle w:val="style179"/>
        <w:numPr>
          <w:ilvl w:val="0"/>
          <w:numId w:val="2"/>
        </w:numPr>
        <w:spacing w:after="200" w:lineRule="auto" w:line="276"/>
        <w:jc w:val="left"/>
        <w:rPr/>
      </w:pPr>
      <w:r>
        <w:rPr>
          <w:lang w:val="en-US"/>
        </w:rPr>
        <w:t>How would you complete your target</w:t>
      </w:r>
    </w:p>
    <w:p>
      <w:pPr>
        <w:pStyle w:val="style0"/>
        <w:spacing w:after="200" w:lineRule="auto" w:line="276"/>
        <w:jc w:val="left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Accenture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Tushar Pandey (BBA)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Package-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3.5L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Domain-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System Analysis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Personal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(Resume Based)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Moderate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>Introduce youself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>About the projects and internship Opportunities with there brief discussion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>Strength and weakness and resume justification</w:t>
      </w:r>
    </w:p>
    <w:p>
      <w:pPr>
        <w:pStyle w:val="style179"/>
        <w:numPr>
          <w:ilvl w:val="0"/>
          <w:numId w:val="3"/>
        </w:numPr>
        <w:spacing w:after="200" w:lineRule="auto" w:line="276"/>
        <w:jc w:val="left"/>
        <w:rPr/>
      </w:pPr>
      <w:r>
        <w:rPr>
          <w:lang w:val="en-US"/>
        </w:rPr>
        <w:t>Would you able to handle stress and work load.</w:t>
      </w:r>
    </w:p>
    <w:p>
      <w:pPr>
        <w:numPr>
          <w:ilvl w:val="0"/>
          <w:numId w:val="0"/>
        </w:numPr>
        <w:spacing w:after="200" w:lineRule="auto" w:line="276"/>
        <w:jc w:val="left"/>
        <w:rPr>
          <w:b/>
          <w:bCs/>
          <w:u w:val="single" w:color="000000"/>
        </w:rPr>
      </w:pPr>
      <w:r>
        <w:rPr>
          <w:b/>
          <w:bCs/>
          <w:u w:val="single" w:color="000000"/>
          <w:lang w:val="en-US"/>
        </w:rPr>
        <w:t>DE shaw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 xml:space="preserve">Tushar Pandey ( BBA) 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Mode of interview :- Virtual and Technical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Level Of questions - Moderate To Hard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Round one :-30 question of apptitude divided into 3 parts and Questions of logical reasoning with topic Covered of </w:t>
      </w:r>
    </w:p>
    <w:p>
      <w:pPr>
        <w:pStyle w:val="style179"/>
        <w:numPr>
          <w:ilvl w:val="0"/>
          <w:numId w:val="6"/>
        </w:numPr>
        <w:spacing w:after="200" w:lineRule="auto" w:line="276"/>
        <w:jc w:val="left"/>
        <w:rPr/>
      </w:pPr>
      <w:r>
        <w:rPr>
          <w:lang w:val="en-US"/>
        </w:rPr>
        <w:t xml:space="preserve">Sitting Arrangements </w:t>
      </w:r>
    </w:p>
    <w:p>
      <w:pPr>
        <w:pStyle w:val="style179"/>
        <w:numPr>
          <w:ilvl w:val="0"/>
          <w:numId w:val="6"/>
        </w:numPr>
        <w:spacing w:after="200" w:lineRule="auto" w:line="276"/>
        <w:jc w:val="left"/>
        <w:rPr/>
      </w:pPr>
      <w:r>
        <w:rPr>
          <w:lang w:val="en-US"/>
        </w:rPr>
        <w:t>Group formation and team building</w:t>
      </w:r>
    </w:p>
    <w:p>
      <w:pPr>
        <w:pStyle w:val="style179"/>
        <w:numPr>
          <w:ilvl w:val="0"/>
          <w:numId w:val="6"/>
        </w:numPr>
        <w:spacing w:after="200" w:lineRule="auto" w:line="276"/>
        <w:jc w:val="left"/>
        <w:rPr/>
      </w:pPr>
      <w:r>
        <w:rPr>
          <w:lang w:val="en-US"/>
        </w:rPr>
        <w:t>Data interpretation</w:t>
      </w:r>
    </w:p>
    <w:p>
      <w:pPr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If qualified promoted to Round 2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>Round 2:- AI interview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  <w:r>
        <w:rPr>
          <w:lang w:val="en-US"/>
        </w:rPr>
        <w:t xml:space="preserve">3 min each 3 questions asked 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/>
      </w:pPr>
      <w:r>
        <w:rPr>
          <w:lang w:val="en-US"/>
        </w:rPr>
        <w:t>Self Introduction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/>
      </w:pPr>
      <w:r>
        <w:rPr>
          <w:lang w:val="en-US"/>
        </w:rPr>
        <w:t xml:space="preserve">Question based on Organization Culture 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/>
      </w:pPr>
      <w:r>
        <w:rPr>
          <w:lang w:val="en-US"/>
        </w:rPr>
        <w:t>Extempore</w:t>
      </w: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Ease My trip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Anchal Bhandari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(MBA)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Package-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Domain-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Flight support executive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Virtual Interview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(Resume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Total Time - 5-10 min per candidate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were like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Introduce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youself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About any experience in customer relationship management 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/>
      </w:pPr>
      <w:r>
        <w:rPr>
          <w:lang w:val="en-US"/>
        </w:rPr>
        <w:t>Would you able to work for as aur support agent</w:t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Rishita bisht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(MBA)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Package-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Domain-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executive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interview-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(Resume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5-10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min 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candidate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</w:p>
    <w:p>
      <w:pPr>
        <w:pStyle w:val="style179"/>
        <w:numPr>
          <w:ilvl w:val="0"/>
          <w:numId w:val="5"/>
        </w:num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Introduce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youself</w:t>
      </w:r>
    </w:p>
    <w:p>
      <w:pPr>
        <w:pStyle w:val="style179"/>
        <w:numPr>
          <w:ilvl w:val="0"/>
          <w:numId w:val="5"/>
        </w:num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179"/>
        <w:numPr>
          <w:ilvl w:val="0"/>
          <w:numId w:val="5"/>
        </w:num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agent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ind w:left="720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numPr>
          <w:ilvl w:val="0"/>
          <w:numId w:val="0"/>
        </w:numPr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ind w:left="720"/>
        <w:jc w:val="left"/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389</Words>
  <Characters>2100</Characters>
  <Application>WPS Office</Application>
  <Paragraphs>96</Paragraphs>
  <CharactersWithSpaces>2446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2024-03-15T07:55:23Z</dcterms:created>
  <dc:creator>22101316I</dc:creator>
  <lastModifiedBy>22101316I</lastModifiedBy>
  <dcterms:modified xsi:type="dcterms:W3CDTF">2024-03-19T08:16:01Z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62848ecf71bd4508aa2550446307ecae</vt:lpwstr>
  </property>
</Properties>
</file>